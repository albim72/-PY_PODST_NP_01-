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4A3B1ECD" w14:textId="3ADFFB62" w:rsidR="00FF605F" w:rsidRDefault="00FF605F" w:rsidP="007B6123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  <w:szCs w:val="32"/>
              </w:rPr>
            </w:pPr>
            <w:r w:rsidRPr="00FF605F">
              <w:rPr>
                <w:b/>
                <w:i/>
                <w:noProof/>
                <w:snapToGrid w:val="0"/>
                <w:sz w:val="32"/>
                <w:szCs w:val="32"/>
              </w:rPr>
              <w:t>Podstawy programowania w języku Python - Szkolenie dla</w:t>
            </w:r>
            <w:r w:rsidR="00CC3E67">
              <w:rPr>
                <w:b/>
                <w:i/>
                <w:noProof/>
                <w:snapToGrid w:val="0"/>
                <w:sz w:val="32"/>
                <w:szCs w:val="32"/>
              </w:rPr>
              <w:t xml:space="preserve"> nie</w:t>
            </w:r>
            <w:r w:rsidRPr="00FF605F">
              <w:rPr>
                <w:b/>
                <w:i/>
                <w:noProof/>
                <w:snapToGrid w:val="0"/>
                <w:sz w:val="32"/>
                <w:szCs w:val="32"/>
              </w:rPr>
              <w:t>programistów</w:t>
            </w:r>
          </w:p>
          <w:p w14:paraId="04A7A458" w14:textId="40103E84" w:rsidR="007B6123" w:rsidRDefault="007B6123" w:rsidP="007B6123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</w:rPr>
            </w:pPr>
            <w:r w:rsidRPr="007B6123">
              <w:rPr>
                <w:b/>
                <w:i/>
                <w:noProof/>
                <w:snapToGrid w:val="0"/>
              </w:rPr>
              <w:t>SK-PYTHON-NIEPROG</w:t>
            </w:r>
          </w:p>
          <w:p w14:paraId="670084B9" w14:textId="017AC19D" w:rsidR="00B96C18" w:rsidRPr="00AF3830" w:rsidRDefault="00B96C18" w:rsidP="007B6123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</w:rPr>
            </w:pPr>
            <w:r w:rsidRPr="00AF3830">
              <w:rPr>
                <w:b/>
                <w:i/>
                <w:noProof/>
                <w:snapToGrid w:val="0"/>
              </w:rPr>
              <w:t xml:space="preserve">Data: </w:t>
            </w:r>
            <w:r w:rsidR="00CC3E67">
              <w:rPr>
                <w:b/>
                <w:i/>
                <w:noProof/>
                <w:snapToGrid w:val="0"/>
              </w:rPr>
              <w:t>22</w:t>
            </w:r>
            <w:r w:rsidR="0002629E">
              <w:rPr>
                <w:b/>
                <w:i/>
                <w:noProof/>
                <w:snapToGrid w:val="0"/>
              </w:rPr>
              <w:t>-</w:t>
            </w:r>
            <w:r w:rsidR="00CC3E67">
              <w:rPr>
                <w:b/>
                <w:i/>
                <w:noProof/>
                <w:snapToGrid w:val="0"/>
              </w:rPr>
              <w:t>26</w:t>
            </w:r>
            <w:r w:rsidR="0002629E">
              <w:rPr>
                <w:b/>
                <w:i/>
                <w:noProof/>
                <w:snapToGrid w:val="0"/>
              </w:rPr>
              <w:t>.</w:t>
            </w:r>
            <w:r w:rsidR="00CC3E67">
              <w:rPr>
                <w:b/>
                <w:i/>
                <w:noProof/>
                <w:snapToGrid w:val="0"/>
              </w:rPr>
              <w:t>01.</w:t>
            </w:r>
            <w:r w:rsidR="00FB08E2">
              <w:rPr>
                <w:b/>
                <w:i/>
                <w:noProof/>
                <w:snapToGrid w:val="0"/>
              </w:rPr>
              <w:t>202</w:t>
            </w:r>
            <w:r w:rsidR="00CC3E67">
              <w:rPr>
                <w:b/>
                <w:i/>
                <w:noProof/>
                <w:snapToGrid w:val="0"/>
              </w:rPr>
              <w:t>4</w:t>
            </w:r>
          </w:p>
          <w:p w14:paraId="67FA6378" w14:textId="0FA2F7AB" w:rsidR="00DC7AE4" w:rsidRPr="00AF3830" w:rsidRDefault="00DC7AE4" w:rsidP="007B6123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</w:rPr>
            </w:pPr>
            <w:r w:rsidRPr="00AF3830">
              <w:rPr>
                <w:b/>
                <w:i/>
                <w:noProof/>
                <w:snapToGrid w:val="0"/>
              </w:rPr>
              <w:t>Wykładowca</w:t>
            </w:r>
            <w:r w:rsidR="0002629E">
              <w:rPr>
                <w:b/>
                <w:i/>
                <w:noProof/>
                <w:snapToGrid w:val="0"/>
              </w:rPr>
              <w:t xml:space="preserve">: </w:t>
            </w:r>
            <w:r w:rsidR="004969CB">
              <w:rPr>
                <w:b/>
                <w:i/>
                <w:noProof/>
                <w:snapToGrid w:val="0"/>
              </w:rPr>
              <w:t>Marcin Albiniak; Tomasz Kaniecki</w:t>
            </w:r>
          </w:p>
          <w:p w14:paraId="02D4FCBD" w14:textId="591977F0" w:rsidR="00174471" w:rsidRPr="00731BF3" w:rsidRDefault="00A31727" w:rsidP="007B6123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AF3830">
              <w:rPr>
                <w:b/>
                <w:i/>
                <w:noProof/>
                <w:snapToGrid w:val="0"/>
              </w:rPr>
              <w:t>TES</w:t>
            </w:r>
            <w:r w:rsidRPr="007B6123">
              <w:rPr>
                <w:b/>
                <w:i/>
                <w:noProof/>
                <w:snapToGrid w:val="0"/>
              </w:rPr>
              <w:t>_</w:t>
            </w:r>
            <w:r w:rsidRPr="00AF3830">
              <w:rPr>
                <w:b/>
                <w:i/>
                <w:noProof/>
                <w:snapToGrid w:val="0"/>
              </w:rPr>
              <w:t>2</w:t>
            </w:r>
            <w:r w:rsidR="00FB08E2">
              <w:rPr>
                <w:b/>
                <w:i/>
                <w:noProof/>
                <w:snapToGrid w:val="0"/>
              </w:rPr>
              <w:t>2</w:t>
            </w:r>
            <w:r w:rsidR="00885303">
              <w:rPr>
                <w:b/>
                <w:i/>
                <w:noProof/>
                <w:snapToGrid w:val="0"/>
              </w:rPr>
              <w:t>1</w:t>
            </w:r>
            <w:r w:rsidR="0002629E">
              <w:rPr>
                <w:b/>
                <w:i/>
                <w:noProof/>
                <w:snapToGrid w:val="0"/>
              </w:rPr>
              <w:t>201</w:t>
            </w:r>
            <w:r w:rsidRPr="007B6123">
              <w:rPr>
                <w:b/>
                <w:i/>
                <w:noProof/>
                <w:snapToGrid w:val="0"/>
              </w:rPr>
              <w:t>_2551500</w:t>
            </w:r>
            <w:r w:rsidR="00615E80">
              <w:rPr>
                <w:b/>
                <w:i/>
                <w:noProof/>
                <w:snapToGrid w:val="0"/>
              </w:rPr>
              <w:t>PYT</w:t>
            </w:r>
            <w:r w:rsidRPr="007B6123">
              <w:rPr>
                <w:b/>
                <w:i/>
                <w:noProof/>
                <w:snapToGrid w:val="0"/>
              </w:rPr>
              <w:t>_140</w:t>
            </w:r>
            <w:r w:rsidRPr="00AF3830">
              <w:rPr>
                <w:b/>
                <w:i/>
                <w:noProof/>
                <w:snapToGrid w:val="0"/>
              </w:rPr>
              <w:t>4</w:t>
            </w:r>
            <w:r w:rsidRPr="007B6123">
              <w:rPr>
                <w:b/>
                <w:i/>
                <w:noProof/>
                <w:snapToGrid w:val="0"/>
              </w:rPr>
              <w:t>08</w:t>
            </w:r>
            <w:r w:rsidRPr="00AF3830">
              <w:rPr>
                <w:b/>
                <w:i/>
                <w:noProof/>
                <w:snapToGrid w:val="0"/>
              </w:rPr>
              <w:t>A</w:t>
            </w:r>
            <w:r w:rsidR="00FB08E2">
              <w:rPr>
                <w:b/>
                <w:i/>
                <w:noProof/>
                <w:snapToGrid w:val="0"/>
              </w:rPr>
              <w:t>K_</w:t>
            </w: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377E5F96" w:rsidR="00AF3830" w:rsidRDefault="00AF3830" w:rsidP="00AF383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rPr>
                <w:b/>
                <w:i/>
              </w:rPr>
            </w:pPr>
          </w:p>
        </w:tc>
      </w:tr>
    </w:tbl>
    <w:p w14:paraId="26E3931F" w14:textId="03BC63D3" w:rsidR="00174471" w:rsidRDefault="00174471" w:rsidP="00174471">
      <w:pPr>
        <w:rPr>
          <w:sz w:val="12"/>
          <w:szCs w:val="12"/>
        </w:rPr>
      </w:pPr>
    </w:p>
    <w:p w14:paraId="112E4240" w14:textId="41E7BC8B" w:rsidR="0032612C" w:rsidRPr="00AF3830" w:rsidRDefault="00AF3830" w:rsidP="00AF3830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</w:rPr>
      </w:pPr>
      <w:r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Cechy języka </w:t>
      </w:r>
      <w:proofErr w:type="spellStart"/>
      <w:r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>Python</w:t>
      </w:r>
      <w:proofErr w:type="spellEnd"/>
      <w:r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to: </w:t>
      </w:r>
    </w:p>
    <w:p w14:paraId="36B038AA" w14:textId="6A448BB3" w:rsidR="0032612C" w:rsidRPr="00AF3830" w:rsidRDefault="00000000" w:rsidP="0032612C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64329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Wsparcie paradygmatów programowania obiektowego</w:t>
      </w:r>
    </w:p>
    <w:p w14:paraId="217A9A11" w14:textId="3FA73E9A" w:rsidR="0032612C" w:rsidRPr="00AF3830" w:rsidRDefault="00000000" w:rsidP="0032612C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Implementacja składni C++</w:t>
      </w:r>
    </w:p>
    <w:p w14:paraId="77753C83" w14:textId="53CC7AE3" w:rsidR="0032612C" w:rsidRPr="00AF3830" w:rsidRDefault="00000000" w:rsidP="0032612C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Typowanie dynamiczne</w:t>
      </w:r>
    </w:p>
    <w:p w14:paraId="679F7296" w14:textId="4C8F0113" w:rsidR="0032612C" w:rsidRPr="00AF3830" w:rsidRDefault="00000000" w:rsidP="0032612C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AF3830">
        <w:rPr>
          <w:sz w:val="22"/>
          <w:szCs w:val="22"/>
        </w:rPr>
        <w:t xml:space="preserve"> </w:t>
      </w:r>
      <w:proofErr w:type="spellStart"/>
      <w:r w:rsidR="00AF3830" w:rsidRPr="00AF3830">
        <w:rPr>
          <w:color w:val="000000" w:themeColor="text1"/>
          <w:sz w:val="22"/>
          <w:szCs w:val="22"/>
        </w:rPr>
        <w:t>Wieloplatformowość</w:t>
      </w:r>
      <w:proofErr w:type="spellEnd"/>
    </w:p>
    <w:p w14:paraId="6AFBCE37" w14:textId="38915CBE" w:rsidR="0032612C" w:rsidRPr="00AF3830" w:rsidRDefault="0032612C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75F1E35C" w14:textId="514B3877" w:rsidR="00B96C18" w:rsidRPr="00AF3830" w:rsidRDefault="00B96C18" w:rsidP="00AF3830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</w:rPr>
      </w:pPr>
      <w:r w:rsidRPr="00AF3830">
        <w:rPr>
          <w:b/>
          <w:bCs/>
        </w:rPr>
        <w:t xml:space="preserve"> </w:t>
      </w:r>
      <w:r w:rsidR="00AF3830"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Środowiska deweloperskie dla  języka </w:t>
      </w:r>
      <w:proofErr w:type="spellStart"/>
      <w:r w:rsidR="00AF3830"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>Python</w:t>
      </w:r>
      <w:proofErr w:type="spellEnd"/>
      <w:r w:rsidR="00AF3830"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to:</w:t>
      </w:r>
    </w:p>
    <w:p w14:paraId="5BAC2952" w14:textId="6B0F6E44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Eclipse</w:t>
      </w:r>
    </w:p>
    <w:p w14:paraId="76BA1404" w14:textId="057ECC22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Visual Studio 2019</w:t>
      </w:r>
    </w:p>
    <w:p w14:paraId="5B9EC680" w14:textId="0B30E4EA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PyCharm</w:t>
      </w:r>
    </w:p>
    <w:p w14:paraId="75320FD0" w14:textId="2350D6CC" w:rsidR="00B96C18" w:rsidRPr="00CC3E67" w:rsidRDefault="00000000" w:rsidP="00AF3830">
      <w:pPr>
        <w:tabs>
          <w:tab w:val="num" w:pos="1068"/>
        </w:tabs>
        <w:ind w:left="240"/>
        <w:rPr>
          <w:color w:val="000000" w:themeColor="text1"/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F3830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Adobe Dreamweaver</w:t>
      </w:r>
    </w:p>
    <w:p w14:paraId="41A77E08" w14:textId="4A4EB2FB" w:rsidR="0032612C" w:rsidRPr="00AF3830" w:rsidRDefault="0032612C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7DCF30A3" w14:textId="759E5A7C" w:rsidR="00B96C18" w:rsidRPr="00AF3830" w:rsidRDefault="00AF3830" w:rsidP="00AF3830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</w:rPr>
      </w:pPr>
      <w:r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 jaki sposób zadeklarujesz w </w:t>
      </w:r>
      <w:proofErr w:type="spellStart"/>
      <w:r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>Pythonie</w:t>
      </w:r>
      <w:proofErr w:type="spellEnd"/>
      <w:r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zmienną x=</w:t>
      </w:r>
      <w:r w:rsidRPr="00CC3E67">
        <w:rPr>
          <w:rFonts w:ascii="Times New Roman" w:eastAsia="Times New Roman" w:hAnsi="Times New Roman" w:cs="Times New Roman"/>
          <w:color w:val="000000" w:themeColor="text1"/>
        </w:rPr>
        <w:t xml:space="preserve"> 3.4454554545</w:t>
      </w:r>
    </w:p>
    <w:p w14:paraId="1089EB35" w14:textId="5F15ECCF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Int x=3.4454554545</w:t>
      </w:r>
    </w:p>
    <w:p w14:paraId="16110BD3" w14:textId="226D351E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x=3.4454554545</w:t>
      </w:r>
    </w:p>
    <w:p w14:paraId="26FF60A4" w14:textId="3C5A51E8" w:rsidR="00B96C18" w:rsidRPr="00CC3E67" w:rsidRDefault="00000000" w:rsidP="00AF3830">
      <w:pPr>
        <w:tabs>
          <w:tab w:val="num" w:pos="1068"/>
        </w:tabs>
        <w:ind w:left="240"/>
        <w:rPr>
          <w:color w:val="000000" w:themeColor="text1"/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F3830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Double x=3.4454554545</w:t>
      </w:r>
    </w:p>
    <w:p w14:paraId="2E2B35E4" w14:textId="60FCDB1C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proofErr w:type="spellStart"/>
      <w:r w:rsidR="00AF3830" w:rsidRPr="00AF3830">
        <w:rPr>
          <w:color w:val="000000" w:themeColor="text1"/>
          <w:sz w:val="22"/>
          <w:szCs w:val="22"/>
        </w:rPr>
        <w:t>Conv</w:t>
      </w:r>
      <w:proofErr w:type="spellEnd"/>
      <w:r w:rsidR="00AF3830" w:rsidRPr="00AF3830">
        <w:rPr>
          <w:color w:val="000000" w:themeColor="text1"/>
          <w:sz w:val="22"/>
          <w:szCs w:val="22"/>
        </w:rPr>
        <w:t xml:space="preserve"> x=3.4454554545</w:t>
      </w:r>
    </w:p>
    <w:p w14:paraId="676C119F" w14:textId="326A7747" w:rsidR="0032612C" w:rsidRPr="00AF3830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15CD0041" w14:textId="4BF21BD7" w:rsidR="00B96C18" w:rsidRPr="00AF3830" w:rsidRDefault="00AF3830" w:rsidP="00AF3830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</w:rPr>
      </w:pPr>
      <w:proofErr w:type="spellStart"/>
      <w:r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>Tuple</w:t>
      </w:r>
      <w:proofErr w:type="spellEnd"/>
      <w:r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oznacza:</w:t>
      </w:r>
    </w:p>
    <w:p w14:paraId="748F7A74" w14:textId="109286EB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Zmienną</w:t>
      </w:r>
    </w:p>
    <w:p w14:paraId="3F59A0DD" w14:textId="5E1A00A2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Zbiór</w:t>
      </w:r>
    </w:p>
    <w:p w14:paraId="6C7D0756" w14:textId="753296DE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Listę/Tablicę</w:t>
      </w:r>
    </w:p>
    <w:p w14:paraId="138F7245" w14:textId="5FDAABC7" w:rsidR="00B96C18" w:rsidRPr="00AF3830" w:rsidRDefault="00000000" w:rsidP="00AF3830">
      <w:pPr>
        <w:tabs>
          <w:tab w:val="num" w:pos="1068"/>
        </w:tabs>
        <w:ind w:left="240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F3830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Definicję klasy</w:t>
      </w:r>
    </w:p>
    <w:p w14:paraId="011F76A5" w14:textId="6C7A7E3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1764058792"/>
          <w:placeholder>
            <w:docPart w:val="84667BB717A34BCFA52AA447F6954B9B"/>
          </w:placeholder>
          <w:text/>
        </w:sdtPr>
        <w:sdtContent>
          <w:r w:rsidR="00602CEB" w:rsidRPr="00602CEB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1C40534B" w14:textId="7DB4F2F3" w:rsidR="00B96C18" w:rsidRPr="00AF3830" w:rsidRDefault="00B96C18" w:rsidP="00AF3830">
      <w:pPr>
        <w:rPr>
          <w:rFonts w:eastAsiaTheme="minorEastAsia"/>
          <w:b/>
          <w:bCs/>
          <w:color w:val="000000" w:themeColor="text1"/>
        </w:rPr>
      </w:pPr>
      <w:r w:rsidRPr="00AF3830">
        <w:rPr>
          <w:b/>
          <w:bCs/>
          <w:sz w:val="22"/>
          <w:szCs w:val="22"/>
        </w:rPr>
        <w:t xml:space="preserve">5) </w:t>
      </w:r>
      <w:r w:rsidR="00AF3830" w:rsidRPr="00AF3830">
        <w:rPr>
          <w:b/>
          <w:bCs/>
          <w:color w:val="000000" w:themeColor="text1"/>
        </w:rPr>
        <w:t>Metoda listy, która konwertuje sekwencję s na listę to:</w:t>
      </w:r>
    </w:p>
    <w:p w14:paraId="6AC827D4" w14:textId="0DC926D5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proofErr w:type="spellStart"/>
      <w:r w:rsidR="00AF3830" w:rsidRPr="4E3EFF56">
        <w:rPr>
          <w:color w:val="000000" w:themeColor="text1"/>
          <w:lang w:val="en-GB"/>
        </w:rPr>
        <w:t>s.count</w:t>
      </w:r>
      <w:proofErr w:type="spellEnd"/>
      <w:r w:rsidR="00AF3830" w:rsidRPr="4E3EFF56">
        <w:rPr>
          <w:color w:val="000000" w:themeColor="text1"/>
          <w:lang w:val="en-GB"/>
        </w:rPr>
        <w:t>(x)</w:t>
      </w:r>
    </w:p>
    <w:p w14:paraId="1BACEA14" w14:textId="66E46A1B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CC3E67">
        <w:rPr>
          <w:color w:val="000000" w:themeColor="text1"/>
          <w:lang w:val="en-GB"/>
        </w:rPr>
        <w:t>l</w:t>
      </w:r>
      <w:r w:rsidR="00AF3830" w:rsidRPr="4E3EFF56">
        <w:rPr>
          <w:color w:val="000000" w:themeColor="text1"/>
          <w:lang w:val="en-GB"/>
        </w:rPr>
        <w:t>ist(s)</w:t>
      </w:r>
    </w:p>
    <w:p w14:paraId="539CB0B2" w14:textId="2096B75F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proofErr w:type="spellStart"/>
      <w:r w:rsidR="00AF3830" w:rsidRPr="4E3EFF56">
        <w:rPr>
          <w:color w:val="000000" w:themeColor="text1"/>
          <w:lang w:val="en-GB"/>
        </w:rPr>
        <w:t>s.append</w:t>
      </w:r>
      <w:proofErr w:type="spellEnd"/>
      <w:r w:rsidR="00AF3830" w:rsidRPr="4E3EFF56">
        <w:rPr>
          <w:color w:val="000000" w:themeColor="text1"/>
          <w:lang w:val="en-GB"/>
        </w:rPr>
        <w:t>(x)</w:t>
      </w:r>
    </w:p>
    <w:p w14:paraId="3D3375AE" w14:textId="7242AC4E" w:rsidR="00B96C18" w:rsidRDefault="00000000" w:rsidP="00B96C18">
      <w:pPr>
        <w:pStyle w:val="EgzaminOdpowiedz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proofErr w:type="spellStart"/>
      <w:r w:rsidR="00AF3830" w:rsidRPr="4E3EFF56">
        <w:rPr>
          <w:color w:val="000000" w:themeColor="text1"/>
          <w:lang w:val="en-GB"/>
        </w:rPr>
        <w:t>s.reverse</w:t>
      </w:r>
      <w:proofErr w:type="spellEnd"/>
      <w:r w:rsidR="00AF3830" w:rsidRPr="4E3EFF56">
        <w:rPr>
          <w:color w:val="000000" w:themeColor="text1"/>
          <w:lang w:val="en-GB"/>
        </w:rPr>
        <w:t>()</w:t>
      </w:r>
    </w:p>
    <w:p w14:paraId="7A3665F4" w14:textId="77777777" w:rsidR="00B96C18" w:rsidRPr="00AF3830" w:rsidRDefault="00B96C18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3F5BDFB8" w14:textId="77777777" w:rsidR="00602CEB" w:rsidRDefault="00602CEB">
      <w:pPr>
        <w:suppressAutoHyphens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7DB753C9" w14:textId="4106DD12" w:rsidR="00B96C18" w:rsidRPr="00AF3830" w:rsidRDefault="00B96C18" w:rsidP="00AF3830">
      <w:pPr>
        <w:rPr>
          <w:rFonts w:eastAsiaTheme="minorEastAsia"/>
          <w:b/>
          <w:bCs/>
          <w:color w:val="000000" w:themeColor="text1"/>
        </w:rPr>
      </w:pPr>
      <w:r w:rsidRPr="00AF3830">
        <w:rPr>
          <w:b/>
          <w:bCs/>
          <w:sz w:val="22"/>
          <w:szCs w:val="22"/>
        </w:rPr>
        <w:lastRenderedPageBreak/>
        <w:t xml:space="preserve">6) </w:t>
      </w:r>
      <w:r w:rsidR="00AF3830" w:rsidRPr="00AF3830">
        <w:rPr>
          <w:b/>
          <w:bCs/>
          <w:color w:val="000000" w:themeColor="text1"/>
        </w:rPr>
        <w:t>Prawidłowa definicja metody to:</w:t>
      </w:r>
    </w:p>
    <w:p w14:paraId="7D16307D" w14:textId="628A3A0B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 xml:space="preserve">def </w:t>
      </w:r>
      <w:r w:rsidR="00CC3E67">
        <w:rPr>
          <w:color w:val="000000" w:themeColor="text1"/>
        </w:rPr>
        <w:t>n</w:t>
      </w:r>
      <w:r w:rsidR="00B64DFE" w:rsidRPr="4E3EFF56">
        <w:rPr>
          <w:color w:val="000000" w:themeColor="text1"/>
        </w:rPr>
        <w:t>azwa()</w:t>
      </w:r>
    </w:p>
    <w:p w14:paraId="574F2FF5" w14:textId="0ACF85B2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 xml:space="preserve">def okno(x=0, y=0,szerokosc=400, </w:t>
      </w:r>
      <w:proofErr w:type="spellStart"/>
      <w:r w:rsidR="00B64DFE" w:rsidRPr="4E3EFF56">
        <w:rPr>
          <w:color w:val="000000" w:themeColor="text1"/>
        </w:rPr>
        <w:t>wysokosc</w:t>
      </w:r>
      <w:proofErr w:type="spellEnd"/>
      <w:r w:rsidR="00B64DFE" w:rsidRPr="4E3EFF56">
        <w:rPr>
          <w:color w:val="000000" w:themeColor="text1"/>
        </w:rPr>
        <w:t>=200)</w:t>
      </w:r>
    </w:p>
    <w:p w14:paraId="13EFB049" w14:textId="39A2E386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metoda[]</w:t>
      </w:r>
    </w:p>
    <w:p w14:paraId="6D4A91AC" w14:textId="5A179FBF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proofErr w:type="spellStart"/>
      <w:r w:rsidR="00B64DFE" w:rsidRPr="4E3EFF56">
        <w:rPr>
          <w:color w:val="000000" w:themeColor="text1"/>
        </w:rPr>
        <w:t>method</w:t>
      </w:r>
      <w:proofErr w:type="spellEnd"/>
      <w:r w:rsidR="00B64DFE" w:rsidRPr="4E3EFF56">
        <w:rPr>
          <w:color w:val="000000" w:themeColor="text1"/>
        </w:rPr>
        <w:t xml:space="preserve"> nazwa()</w:t>
      </w:r>
    </w:p>
    <w:p w14:paraId="60C35351" w14:textId="77777777" w:rsidR="00B96C18" w:rsidRPr="00AF3830" w:rsidRDefault="00B96C18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302816433"/>
          <w:placeholder>
            <w:docPart w:val="27EE3D37A1DD4ACCBA679BDD0E72D548"/>
          </w:placeholder>
          <w:text/>
        </w:sdtPr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4B1FE274" w14:textId="121E7329" w:rsidR="00B96C18" w:rsidRPr="00B64DFE" w:rsidRDefault="00B96C18" w:rsidP="00B64DFE">
      <w:pPr>
        <w:rPr>
          <w:rFonts w:eastAsiaTheme="minorEastAsia"/>
          <w:b/>
          <w:bCs/>
          <w:color w:val="000000" w:themeColor="text1"/>
        </w:rPr>
      </w:pPr>
      <w:r w:rsidRPr="00B64DFE">
        <w:rPr>
          <w:b/>
          <w:bCs/>
          <w:sz w:val="22"/>
          <w:szCs w:val="22"/>
        </w:rPr>
        <w:t xml:space="preserve">7) </w:t>
      </w:r>
      <w:r w:rsidR="00B64DFE" w:rsidRPr="00B64DFE">
        <w:rPr>
          <w:b/>
          <w:bCs/>
          <w:color w:val="000000" w:themeColor="text1"/>
        </w:rPr>
        <w:t xml:space="preserve">Instrukcje przepływu dostępne w </w:t>
      </w:r>
      <w:proofErr w:type="spellStart"/>
      <w:r w:rsidR="00B64DFE" w:rsidRPr="00B64DFE">
        <w:rPr>
          <w:b/>
          <w:bCs/>
          <w:color w:val="000000" w:themeColor="text1"/>
        </w:rPr>
        <w:t>Python</w:t>
      </w:r>
      <w:proofErr w:type="spellEnd"/>
      <w:r w:rsidR="00B64DFE" w:rsidRPr="00B64DFE">
        <w:rPr>
          <w:b/>
          <w:bCs/>
          <w:color w:val="000000" w:themeColor="text1"/>
        </w:rPr>
        <w:t xml:space="preserve"> to:</w:t>
      </w:r>
    </w:p>
    <w:p w14:paraId="213F5DA0" w14:textId="581F8944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B64DFE" w:rsidRPr="4E3EFF56">
        <w:rPr>
          <w:color w:val="000000" w:themeColor="text1"/>
          <w:lang w:val="en-GB"/>
        </w:rPr>
        <w:t>if</w:t>
      </w:r>
    </w:p>
    <w:p w14:paraId="16F782AB" w14:textId="3300BDA9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B64DFE" w:rsidRPr="4E3EFF56">
        <w:rPr>
          <w:color w:val="000000" w:themeColor="text1"/>
          <w:lang w:val="en-GB"/>
        </w:rPr>
        <w:t>while</w:t>
      </w:r>
    </w:p>
    <w:p w14:paraId="305C8ECC" w14:textId="77B7C32E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B64DFE" w:rsidRPr="4E3EFF56">
        <w:rPr>
          <w:color w:val="000000" w:themeColor="text1"/>
          <w:lang w:val="en-GB"/>
        </w:rPr>
        <w:t>for</w:t>
      </w:r>
    </w:p>
    <w:p w14:paraId="69DEF62F" w14:textId="64F5C4D0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B64DFE" w:rsidRPr="4E3EFF56">
        <w:rPr>
          <w:color w:val="000000" w:themeColor="text1"/>
          <w:lang w:val="en-GB"/>
        </w:rPr>
        <w:t>foreach</w:t>
      </w:r>
    </w:p>
    <w:p w14:paraId="29974D41" w14:textId="77777777" w:rsidR="00B96C18" w:rsidRPr="00CC3E67" w:rsidRDefault="00B96C18" w:rsidP="00B96C18">
      <w:pPr>
        <w:pStyle w:val="EgzaminPunktacja"/>
        <w:spacing w:after="0" w:line="240" w:lineRule="auto"/>
        <w:rPr>
          <w:sz w:val="22"/>
          <w:szCs w:val="22"/>
          <w:lang w:val="en-GB"/>
        </w:rPr>
      </w:pPr>
      <w:proofErr w:type="spellStart"/>
      <w:r w:rsidRPr="00CC3E67">
        <w:rPr>
          <w:sz w:val="22"/>
          <w:szCs w:val="22"/>
          <w:lang w:val="en-GB"/>
        </w:rPr>
        <w:t>Liczba</w:t>
      </w:r>
      <w:proofErr w:type="spellEnd"/>
      <w:r w:rsidRPr="00CC3E67">
        <w:rPr>
          <w:sz w:val="22"/>
          <w:szCs w:val="22"/>
          <w:lang w:val="en-GB"/>
        </w:rPr>
        <w:t xml:space="preserve"> </w:t>
      </w:r>
      <w:proofErr w:type="spellStart"/>
      <w:r w:rsidRPr="00CC3E67">
        <w:rPr>
          <w:sz w:val="22"/>
          <w:szCs w:val="22"/>
          <w:lang w:val="en-GB"/>
        </w:rPr>
        <w:t>punktów</w:t>
      </w:r>
      <w:proofErr w:type="spellEnd"/>
      <w:r w:rsidRPr="00CC3E67">
        <w:rPr>
          <w:sz w:val="22"/>
          <w:szCs w:val="22"/>
          <w:lang w:val="en-GB"/>
        </w:rPr>
        <w:t xml:space="preserve">: </w:t>
      </w:r>
      <w:sdt>
        <w:sdtPr>
          <w:rPr>
            <w:b/>
            <w:bCs/>
            <w:i/>
            <w:iCs/>
            <w:sz w:val="22"/>
            <w:szCs w:val="22"/>
            <w:highlight w:val="lightGray"/>
            <w:lang w:val="en-GB"/>
          </w:rPr>
          <w:id w:val="955370089"/>
          <w:placeholder>
            <w:docPart w:val="2635D181BE0A47D1B3EF53214DCE7C55"/>
          </w:placeholder>
          <w:text/>
        </w:sdtPr>
        <w:sdtContent>
          <w:r w:rsidRPr="00CC3E67">
            <w:rPr>
              <w:b/>
              <w:bCs/>
              <w:i/>
              <w:iCs/>
              <w:sz w:val="22"/>
              <w:szCs w:val="22"/>
              <w:highlight w:val="lightGray"/>
              <w:lang w:val="en-GB"/>
            </w:rPr>
            <w:t>_____</w:t>
          </w:r>
        </w:sdtContent>
      </w:sdt>
    </w:p>
    <w:p w14:paraId="413A351F" w14:textId="1CD96122" w:rsidR="00B96C18" w:rsidRPr="00B64DFE" w:rsidRDefault="00B96C18" w:rsidP="00B64DFE">
      <w:pPr>
        <w:rPr>
          <w:rFonts w:eastAsiaTheme="minorEastAsia"/>
          <w:b/>
          <w:bCs/>
          <w:color w:val="000000" w:themeColor="text1"/>
        </w:rPr>
      </w:pPr>
      <w:r w:rsidRPr="00B64DFE">
        <w:rPr>
          <w:b/>
          <w:bCs/>
          <w:sz w:val="22"/>
          <w:szCs w:val="22"/>
        </w:rPr>
        <w:t xml:space="preserve">8) </w:t>
      </w:r>
      <w:r w:rsidR="00B64DFE" w:rsidRPr="00B64DFE">
        <w:rPr>
          <w:b/>
          <w:bCs/>
          <w:color w:val="000000" w:themeColor="text1"/>
        </w:rPr>
        <w:t xml:space="preserve">Definicja klasy w </w:t>
      </w:r>
      <w:proofErr w:type="spellStart"/>
      <w:r w:rsidR="00B64DFE" w:rsidRPr="00B64DFE">
        <w:rPr>
          <w:b/>
          <w:bCs/>
          <w:color w:val="000000" w:themeColor="text1"/>
        </w:rPr>
        <w:t>Pythonie</w:t>
      </w:r>
      <w:proofErr w:type="spellEnd"/>
      <w:r w:rsidR="00B64DFE" w:rsidRPr="00B64DFE">
        <w:rPr>
          <w:b/>
          <w:bCs/>
          <w:color w:val="000000" w:themeColor="text1"/>
        </w:rPr>
        <w:t xml:space="preserve"> to:</w:t>
      </w:r>
    </w:p>
    <w:p w14:paraId="7114C20C" w14:textId="4BAC81FC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proofErr w:type="spellStart"/>
      <w:r w:rsidR="00B64DFE" w:rsidRPr="4E3EFF56">
        <w:rPr>
          <w:color w:val="000000" w:themeColor="text1"/>
        </w:rPr>
        <w:t>class</w:t>
      </w:r>
      <w:proofErr w:type="spellEnd"/>
      <w:r w:rsidR="00B64DFE" w:rsidRPr="4E3EFF56">
        <w:rPr>
          <w:color w:val="000000" w:themeColor="text1"/>
        </w:rPr>
        <w:t xml:space="preserve"> </w:t>
      </w:r>
      <w:r w:rsidR="00CC3E67">
        <w:rPr>
          <w:color w:val="000000" w:themeColor="text1"/>
        </w:rPr>
        <w:t>N</w:t>
      </w:r>
      <w:r w:rsidR="00B64DFE" w:rsidRPr="4E3EFF56">
        <w:rPr>
          <w:color w:val="000000" w:themeColor="text1"/>
        </w:rPr>
        <w:t>azwa:</w:t>
      </w:r>
    </w:p>
    <w:p w14:paraId="446533C1" w14:textId="357FE4EB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proofErr w:type="spellStart"/>
      <w:r w:rsidR="00B64DFE" w:rsidRPr="4E3EFF56">
        <w:rPr>
          <w:color w:val="000000" w:themeColor="text1"/>
        </w:rPr>
        <w:t>class</w:t>
      </w:r>
      <w:proofErr w:type="spellEnd"/>
      <w:r w:rsidR="00B64DFE" w:rsidRPr="4E3EFF56">
        <w:rPr>
          <w:color w:val="000000" w:themeColor="text1"/>
        </w:rPr>
        <w:t>: nazwa</w:t>
      </w:r>
    </w:p>
    <w:p w14:paraId="797F5471" w14:textId="190B27C7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_</w:t>
      </w:r>
      <w:proofErr w:type="spellStart"/>
      <w:r w:rsidR="00B64DFE" w:rsidRPr="4E3EFF56">
        <w:rPr>
          <w:color w:val="000000" w:themeColor="text1"/>
        </w:rPr>
        <w:t>class</w:t>
      </w:r>
      <w:proofErr w:type="spellEnd"/>
      <w:r w:rsidR="00B64DFE" w:rsidRPr="4E3EFF56">
        <w:rPr>
          <w:color w:val="000000" w:themeColor="text1"/>
        </w:rPr>
        <w:t>() nazwa:</w:t>
      </w:r>
    </w:p>
    <w:p w14:paraId="24D77162" w14:textId="6076BBDF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Nazwa():</w:t>
      </w:r>
    </w:p>
    <w:p w14:paraId="782579AA" w14:textId="77777777" w:rsidR="00B96C18" w:rsidRPr="00AF3830" w:rsidRDefault="00B96C18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1D2078AD" w14:textId="06ED9D73" w:rsidR="00B96C18" w:rsidRPr="00B64DFE" w:rsidRDefault="00CC3E67" w:rsidP="00B64DFE">
      <w:pPr>
        <w:rPr>
          <w:rFonts w:eastAsiaTheme="minorEastAsia"/>
          <w:b/>
          <w:bCs/>
          <w:color w:val="000000" w:themeColor="text1"/>
        </w:rPr>
      </w:pPr>
      <w:r>
        <w:rPr>
          <w:b/>
          <w:bCs/>
          <w:sz w:val="22"/>
          <w:szCs w:val="22"/>
        </w:rPr>
        <w:t>9</w:t>
      </w:r>
      <w:r w:rsidR="00B96C18" w:rsidRPr="00B64DFE">
        <w:rPr>
          <w:b/>
          <w:bCs/>
          <w:sz w:val="22"/>
          <w:szCs w:val="22"/>
        </w:rPr>
        <w:t xml:space="preserve">) </w:t>
      </w:r>
      <w:r w:rsidR="00B64DFE" w:rsidRPr="00B64DFE">
        <w:rPr>
          <w:b/>
          <w:bCs/>
          <w:color w:val="000000" w:themeColor="text1"/>
        </w:rPr>
        <w:t>Prawidłowy zapis dziedziczenia klas to:</w:t>
      </w:r>
    </w:p>
    <w:p w14:paraId="01C256E6" w14:textId="71622740" w:rsidR="00B96C18" w:rsidRPr="00AF3830" w:rsidRDefault="00000000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proofErr w:type="spellStart"/>
      <w:r w:rsidR="00B64DFE" w:rsidRPr="4E3EFF56">
        <w:rPr>
          <w:color w:val="000000" w:themeColor="text1"/>
        </w:rPr>
        <w:t>class</w:t>
      </w:r>
      <w:proofErr w:type="spellEnd"/>
      <w:r w:rsidR="00B64DFE" w:rsidRPr="4E3EFF56">
        <w:rPr>
          <w:color w:val="000000" w:themeColor="text1"/>
        </w:rPr>
        <w:t xml:space="preserve"> </w:t>
      </w:r>
      <w:proofErr w:type="spellStart"/>
      <w:r w:rsidR="00B64DFE" w:rsidRPr="4E3EFF56">
        <w:rPr>
          <w:color w:val="000000" w:themeColor="text1"/>
        </w:rPr>
        <w:t>Szescian</w:t>
      </w:r>
      <w:proofErr w:type="spellEnd"/>
      <w:r w:rsidR="00B64DFE" w:rsidRPr="4E3EFF56">
        <w:rPr>
          <w:color w:val="000000" w:themeColor="text1"/>
        </w:rPr>
        <w:t>(Kwadrat):</w:t>
      </w:r>
    </w:p>
    <w:p w14:paraId="178C6510" w14:textId="371599D8" w:rsidR="00B96C18" w:rsidRPr="00B64DFE" w:rsidRDefault="00000000" w:rsidP="00B64DFE">
      <w:pPr>
        <w:tabs>
          <w:tab w:val="num" w:pos="1068"/>
        </w:tabs>
        <w:ind w:left="240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proofErr w:type="spellStart"/>
      <w:r w:rsidR="00B64DFE" w:rsidRPr="4E3EFF56">
        <w:rPr>
          <w:color w:val="000000" w:themeColor="text1"/>
        </w:rPr>
        <w:t>class</w:t>
      </w:r>
      <w:proofErr w:type="spellEnd"/>
      <w:r w:rsidR="00B64DFE" w:rsidRPr="4E3EFF56">
        <w:rPr>
          <w:color w:val="000000" w:themeColor="text1"/>
        </w:rPr>
        <w:t xml:space="preserve"> </w:t>
      </w:r>
      <w:proofErr w:type="spellStart"/>
      <w:r w:rsidR="00B64DFE" w:rsidRPr="4E3EFF56">
        <w:rPr>
          <w:color w:val="000000" w:themeColor="text1"/>
        </w:rPr>
        <w:t>Szescian:Kwadrat</w:t>
      </w:r>
      <w:proofErr w:type="spellEnd"/>
    </w:p>
    <w:p w14:paraId="000DD070" w14:textId="68377973" w:rsidR="00B96C18" w:rsidRPr="00CC3E67" w:rsidRDefault="00000000" w:rsidP="00B96C18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B64DFE" w:rsidRPr="4E3EFF56">
        <w:rPr>
          <w:color w:val="000000" w:themeColor="text1"/>
          <w:lang w:val="en-GB"/>
        </w:rPr>
        <w:t xml:space="preserve">class </w:t>
      </w:r>
      <w:proofErr w:type="spellStart"/>
      <w:r w:rsidR="00B64DFE" w:rsidRPr="4E3EFF56">
        <w:rPr>
          <w:color w:val="000000" w:themeColor="text1"/>
          <w:lang w:val="en-GB"/>
        </w:rPr>
        <w:t>Szescian</w:t>
      </w:r>
      <w:proofErr w:type="spellEnd"/>
      <w:r w:rsidR="00B64DFE" w:rsidRPr="4E3EFF56">
        <w:rPr>
          <w:color w:val="000000" w:themeColor="text1"/>
          <w:lang w:val="en-GB"/>
        </w:rPr>
        <w:t xml:space="preserve"> extends </w:t>
      </w:r>
      <w:proofErr w:type="spellStart"/>
      <w:r w:rsidR="00B64DFE" w:rsidRPr="4E3EFF56">
        <w:rPr>
          <w:color w:val="000000" w:themeColor="text1"/>
          <w:lang w:val="en-GB"/>
        </w:rPr>
        <w:t>Kwadrat</w:t>
      </w:r>
      <w:proofErr w:type="spellEnd"/>
      <w:r w:rsidR="00B64DFE" w:rsidRPr="4E3EFF56">
        <w:rPr>
          <w:color w:val="000000" w:themeColor="text1"/>
          <w:lang w:val="en-GB"/>
        </w:rPr>
        <w:t>:</w:t>
      </w:r>
    </w:p>
    <w:p w14:paraId="0EF01C66" w14:textId="77777777" w:rsidR="00B64DFE" w:rsidRPr="00CC3E67" w:rsidRDefault="00000000" w:rsidP="00B64DFE">
      <w:pPr>
        <w:tabs>
          <w:tab w:val="num" w:pos="1068"/>
        </w:tabs>
        <w:ind w:left="240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CC3E67">
        <w:rPr>
          <w:sz w:val="22"/>
          <w:szCs w:val="22"/>
          <w:lang w:val="en-GB"/>
        </w:rPr>
        <w:t xml:space="preserve"> </w:t>
      </w:r>
      <w:r w:rsidR="00B64DFE" w:rsidRPr="4E3EFF56">
        <w:rPr>
          <w:color w:val="000000" w:themeColor="text1"/>
          <w:lang w:val="en-GB"/>
        </w:rPr>
        <w:t xml:space="preserve">class </w:t>
      </w:r>
      <w:proofErr w:type="spellStart"/>
      <w:r w:rsidR="00B64DFE" w:rsidRPr="4E3EFF56">
        <w:rPr>
          <w:color w:val="000000" w:themeColor="text1"/>
          <w:lang w:val="en-GB"/>
        </w:rPr>
        <w:t>Szescian</w:t>
      </w:r>
      <w:proofErr w:type="spellEnd"/>
      <w:r w:rsidR="00B64DFE" w:rsidRPr="4E3EFF56">
        <w:rPr>
          <w:color w:val="000000" w:themeColor="text1"/>
          <w:lang w:val="en-GB"/>
        </w:rPr>
        <w:t xml:space="preserve"> import </w:t>
      </w:r>
      <w:proofErr w:type="spellStart"/>
      <w:r w:rsidR="00B64DFE" w:rsidRPr="4E3EFF56">
        <w:rPr>
          <w:color w:val="000000" w:themeColor="text1"/>
          <w:lang w:val="en-GB"/>
        </w:rPr>
        <w:t>Kwadrat</w:t>
      </w:r>
      <w:proofErr w:type="spellEnd"/>
    </w:p>
    <w:p w14:paraId="4437664F" w14:textId="77777777" w:rsidR="00B96C18" w:rsidRPr="00AF3830" w:rsidRDefault="00B96C18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2096239802"/>
          <w:placeholder>
            <w:docPart w:val="0429988C01AA4C5E8E7F765F9ABB4798"/>
          </w:placeholder>
          <w:text/>
        </w:sdtPr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196BEB92" w14:textId="647143BC" w:rsidR="00B64DFE" w:rsidRPr="00B64DFE" w:rsidRDefault="00B64DFE" w:rsidP="00B64DFE">
      <w:pPr>
        <w:rPr>
          <w:rFonts w:eastAsiaTheme="minorEastAsia"/>
          <w:b/>
          <w:bCs/>
          <w:color w:val="000000" w:themeColor="text1"/>
        </w:rPr>
      </w:pPr>
      <w:r w:rsidRPr="00B64DFE">
        <w:rPr>
          <w:b/>
          <w:bCs/>
          <w:sz w:val="22"/>
          <w:szCs w:val="22"/>
        </w:rPr>
        <w:t>1</w:t>
      </w:r>
      <w:r w:rsidR="00CC3E67">
        <w:rPr>
          <w:b/>
          <w:bCs/>
        </w:rPr>
        <w:t>0</w:t>
      </w:r>
      <w:r w:rsidRPr="00B64DFE">
        <w:rPr>
          <w:b/>
          <w:bCs/>
          <w:sz w:val="22"/>
          <w:szCs w:val="22"/>
        </w:rPr>
        <w:t xml:space="preserve">) </w:t>
      </w:r>
      <w:r w:rsidRPr="00B64DFE">
        <w:rPr>
          <w:b/>
          <w:bCs/>
          <w:color w:val="000000" w:themeColor="text1"/>
        </w:rPr>
        <w:t>Obsługa wyjątków realizowana jest instrukcją:</w:t>
      </w:r>
    </w:p>
    <w:p w14:paraId="5C38EDF8" w14:textId="62A24E12" w:rsidR="00B64DFE" w:rsidRPr="00CC3E67" w:rsidRDefault="00000000" w:rsidP="00B64DFE">
      <w:pPr>
        <w:tabs>
          <w:tab w:val="num" w:pos="1068"/>
        </w:tabs>
        <w:ind w:left="240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4465743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64DFE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64DFE" w:rsidRPr="00CC3E67">
        <w:rPr>
          <w:sz w:val="22"/>
          <w:szCs w:val="22"/>
          <w:lang w:val="en-GB"/>
        </w:rPr>
        <w:t xml:space="preserve"> </w:t>
      </w:r>
      <w:r w:rsidR="00B64DFE" w:rsidRPr="4E3EFF56">
        <w:rPr>
          <w:color w:val="000000" w:themeColor="text1"/>
          <w:lang w:val="en-GB"/>
        </w:rPr>
        <w:t>try-catch</w:t>
      </w:r>
    </w:p>
    <w:p w14:paraId="0F0E2A33" w14:textId="26E00B36" w:rsidR="00B64DFE" w:rsidRPr="00CC3E67" w:rsidRDefault="00000000" w:rsidP="00B64DFE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131559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64DFE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64DFE" w:rsidRPr="00CC3E67">
        <w:rPr>
          <w:sz w:val="22"/>
          <w:szCs w:val="22"/>
          <w:lang w:val="en-GB"/>
        </w:rPr>
        <w:t xml:space="preserve"> </w:t>
      </w:r>
      <w:r w:rsidR="00B64DFE" w:rsidRPr="4E3EFF56">
        <w:rPr>
          <w:color w:val="000000" w:themeColor="text1"/>
          <w:lang w:val="en-GB"/>
        </w:rPr>
        <w:t>try−except−else</w:t>
      </w:r>
    </w:p>
    <w:p w14:paraId="2D75979B" w14:textId="62EAC12F" w:rsidR="00B64DFE" w:rsidRPr="00CC3E67" w:rsidRDefault="00000000" w:rsidP="00B64DFE">
      <w:pPr>
        <w:pStyle w:val="EgzaminOdpowiedz"/>
        <w:rPr>
          <w:sz w:val="22"/>
          <w:szCs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5442562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64DFE" w:rsidRPr="00CC3E6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64DFE" w:rsidRPr="00CC3E67">
        <w:rPr>
          <w:sz w:val="22"/>
          <w:szCs w:val="22"/>
          <w:lang w:val="en-GB"/>
        </w:rPr>
        <w:t xml:space="preserve"> </w:t>
      </w:r>
      <w:r w:rsidR="00B64DFE" w:rsidRPr="4E3EFF56">
        <w:rPr>
          <w:color w:val="000000" w:themeColor="text1"/>
          <w:lang w:val="en-GB"/>
        </w:rPr>
        <w:t>if-else</w:t>
      </w:r>
    </w:p>
    <w:p w14:paraId="1345EE2D" w14:textId="633C7A4B" w:rsidR="00B64DFE" w:rsidRPr="00AF3830" w:rsidRDefault="00000000" w:rsidP="00B64DFE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5650755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64DFE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64DFE" w:rsidRPr="00AF3830">
        <w:rPr>
          <w:sz w:val="22"/>
          <w:szCs w:val="22"/>
        </w:rPr>
        <w:t xml:space="preserve"> </w:t>
      </w:r>
      <w:proofErr w:type="spellStart"/>
      <w:r w:rsidR="00B64DFE" w:rsidRPr="4E3EFF56">
        <w:rPr>
          <w:color w:val="000000" w:themeColor="text1"/>
        </w:rPr>
        <w:t>exception</w:t>
      </w:r>
      <w:proofErr w:type="spellEnd"/>
    </w:p>
    <w:p w14:paraId="7CCEF828" w14:textId="77777777" w:rsidR="00B64DFE" w:rsidRPr="00AF3830" w:rsidRDefault="00B64DFE" w:rsidP="00B64DFE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727684866"/>
          <w:placeholder>
            <w:docPart w:val="E5A41061D88C4E44BBDC6DD27630D963"/>
          </w:placeholder>
          <w:text/>
        </w:sdtPr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674478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734C" w14:textId="77777777" w:rsidR="00674478" w:rsidRDefault="00674478">
      <w:r>
        <w:separator/>
      </w:r>
    </w:p>
  </w:endnote>
  <w:endnote w:type="continuationSeparator" w:id="0">
    <w:p w14:paraId="7C503AEC" w14:textId="77777777" w:rsidR="00674478" w:rsidRDefault="0067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6572" w14:textId="77777777" w:rsidR="00674478" w:rsidRDefault="00674478">
      <w:r>
        <w:separator/>
      </w:r>
    </w:p>
  </w:footnote>
  <w:footnote w:type="continuationSeparator" w:id="0">
    <w:p w14:paraId="5B2943A6" w14:textId="77777777" w:rsidR="00674478" w:rsidRDefault="00674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980511"/>
    <w:multiLevelType w:val="hybridMultilevel"/>
    <w:tmpl w:val="32F8D5E4"/>
    <w:lvl w:ilvl="0" w:tplc="4AEE0E4E">
      <w:start w:val="1"/>
      <w:numFmt w:val="decimal"/>
      <w:lvlText w:val="%1)"/>
      <w:lvlJc w:val="left"/>
      <w:pPr>
        <w:ind w:left="720" w:hanging="360"/>
      </w:pPr>
    </w:lvl>
    <w:lvl w:ilvl="1" w:tplc="2AE26CB6">
      <w:start w:val="1"/>
      <w:numFmt w:val="lowerLetter"/>
      <w:lvlText w:val="%2."/>
      <w:lvlJc w:val="left"/>
      <w:pPr>
        <w:ind w:left="1440" w:hanging="360"/>
      </w:pPr>
    </w:lvl>
    <w:lvl w:ilvl="2" w:tplc="00481EE2">
      <w:start w:val="1"/>
      <w:numFmt w:val="lowerRoman"/>
      <w:lvlText w:val="%3."/>
      <w:lvlJc w:val="right"/>
      <w:pPr>
        <w:ind w:left="2160" w:hanging="180"/>
      </w:pPr>
    </w:lvl>
    <w:lvl w:ilvl="3" w:tplc="44782258">
      <w:start w:val="1"/>
      <w:numFmt w:val="decimal"/>
      <w:lvlText w:val="%4."/>
      <w:lvlJc w:val="left"/>
      <w:pPr>
        <w:ind w:left="2880" w:hanging="360"/>
      </w:pPr>
    </w:lvl>
    <w:lvl w:ilvl="4" w:tplc="DC4E60EC">
      <w:start w:val="1"/>
      <w:numFmt w:val="lowerLetter"/>
      <w:lvlText w:val="%5."/>
      <w:lvlJc w:val="left"/>
      <w:pPr>
        <w:ind w:left="3600" w:hanging="360"/>
      </w:pPr>
    </w:lvl>
    <w:lvl w:ilvl="5" w:tplc="A6801DB4">
      <w:start w:val="1"/>
      <w:numFmt w:val="lowerRoman"/>
      <w:lvlText w:val="%6."/>
      <w:lvlJc w:val="right"/>
      <w:pPr>
        <w:ind w:left="4320" w:hanging="180"/>
      </w:pPr>
    </w:lvl>
    <w:lvl w:ilvl="6" w:tplc="E85A46DA">
      <w:start w:val="1"/>
      <w:numFmt w:val="decimal"/>
      <w:lvlText w:val="%7."/>
      <w:lvlJc w:val="left"/>
      <w:pPr>
        <w:ind w:left="5040" w:hanging="360"/>
      </w:pPr>
    </w:lvl>
    <w:lvl w:ilvl="7" w:tplc="855A3A12">
      <w:start w:val="1"/>
      <w:numFmt w:val="lowerLetter"/>
      <w:lvlText w:val="%8."/>
      <w:lvlJc w:val="left"/>
      <w:pPr>
        <w:ind w:left="5760" w:hanging="360"/>
      </w:pPr>
    </w:lvl>
    <w:lvl w:ilvl="8" w:tplc="0C50AA1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9766BCF"/>
    <w:multiLevelType w:val="hybridMultilevel"/>
    <w:tmpl w:val="32F8D5E4"/>
    <w:lvl w:ilvl="0" w:tplc="4AEE0E4E">
      <w:start w:val="1"/>
      <w:numFmt w:val="decimal"/>
      <w:lvlText w:val="%1)"/>
      <w:lvlJc w:val="left"/>
      <w:pPr>
        <w:ind w:left="720" w:hanging="360"/>
      </w:pPr>
    </w:lvl>
    <w:lvl w:ilvl="1" w:tplc="2AE26CB6">
      <w:start w:val="1"/>
      <w:numFmt w:val="lowerLetter"/>
      <w:lvlText w:val="%2."/>
      <w:lvlJc w:val="left"/>
      <w:pPr>
        <w:ind w:left="1440" w:hanging="360"/>
      </w:pPr>
    </w:lvl>
    <w:lvl w:ilvl="2" w:tplc="00481EE2">
      <w:start w:val="1"/>
      <w:numFmt w:val="lowerRoman"/>
      <w:lvlText w:val="%3."/>
      <w:lvlJc w:val="right"/>
      <w:pPr>
        <w:ind w:left="2160" w:hanging="180"/>
      </w:pPr>
    </w:lvl>
    <w:lvl w:ilvl="3" w:tplc="44782258">
      <w:start w:val="1"/>
      <w:numFmt w:val="decimal"/>
      <w:lvlText w:val="%4."/>
      <w:lvlJc w:val="left"/>
      <w:pPr>
        <w:ind w:left="2880" w:hanging="360"/>
      </w:pPr>
    </w:lvl>
    <w:lvl w:ilvl="4" w:tplc="DC4E60EC">
      <w:start w:val="1"/>
      <w:numFmt w:val="lowerLetter"/>
      <w:lvlText w:val="%5."/>
      <w:lvlJc w:val="left"/>
      <w:pPr>
        <w:ind w:left="3600" w:hanging="360"/>
      </w:pPr>
    </w:lvl>
    <w:lvl w:ilvl="5" w:tplc="A6801DB4">
      <w:start w:val="1"/>
      <w:numFmt w:val="lowerRoman"/>
      <w:lvlText w:val="%6."/>
      <w:lvlJc w:val="right"/>
      <w:pPr>
        <w:ind w:left="4320" w:hanging="180"/>
      </w:pPr>
    </w:lvl>
    <w:lvl w:ilvl="6" w:tplc="E85A46DA">
      <w:start w:val="1"/>
      <w:numFmt w:val="decimal"/>
      <w:lvlText w:val="%7."/>
      <w:lvlJc w:val="left"/>
      <w:pPr>
        <w:ind w:left="5040" w:hanging="360"/>
      </w:pPr>
    </w:lvl>
    <w:lvl w:ilvl="7" w:tplc="855A3A12">
      <w:start w:val="1"/>
      <w:numFmt w:val="lowerLetter"/>
      <w:lvlText w:val="%8."/>
      <w:lvlJc w:val="left"/>
      <w:pPr>
        <w:ind w:left="5760" w:hanging="360"/>
      </w:pPr>
    </w:lvl>
    <w:lvl w:ilvl="8" w:tplc="0C50AA1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69362097">
    <w:abstractNumId w:val="0"/>
  </w:num>
  <w:num w:numId="2" w16cid:durableId="531847146">
    <w:abstractNumId w:val="1"/>
  </w:num>
  <w:num w:numId="3" w16cid:durableId="1958290820">
    <w:abstractNumId w:val="2"/>
  </w:num>
  <w:num w:numId="4" w16cid:durableId="343671564">
    <w:abstractNumId w:val="3"/>
  </w:num>
  <w:num w:numId="5" w16cid:durableId="2056854619">
    <w:abstractNumId w:val="4"/>
  </w:num>
  <w:num w:numId="6" w16cid:durableId="854926513">
    <w:abstractNumId w:val="5"/>
  </w:num>
  <w:num w:numId="7" w16cid:durableId="583223588">
    <w:abstractNumId w:val="6"/>
  </w:num>
  <w:num w:numId="8" w16cid:durableId="2131627892">
    <w:abstractNumId w:val="7"/>
  </w:num>
  <w:num w:numId="9" w16cid:durableId="1427655906">
    <w:abstractNumId w:val="8"/>
  </w:num>
  <w:num w:numId="10" w16cid:durableId="477461206">
    <w:abstractNumId w:val="9"/>
  </w:num>
  <w:num w:numId="11" w16cid:durableId="252516407">
    <w:abstractNumId w:val="10"/>
  </w:num>
  <w:num w:numId="12" w16cid:durableId="860047149">
    <w:abstractNumId w:val="11"/>
  </w:num>
  <w:num w:numId="13" w16cid:durableId="16591089">
    <w:abstractNumId w:val="12"/>
  </w:num>
  <w:num w:numId="14" w16cid:durableId="1454178764">
    <w:abstractNumId w:val="13"/>
  </w:num>
  <w:num w:numId="15" w16cid:durableId="1430617548">
    <w:abstractNumId w:val="16"/>
  </w:num>
  <w:num w:numId="16" w16cid:durableId="1257439304">
    <w:abstractNumId w:val="38"/>
  </w:num>
  <w:num w:numId="17" w16cid:durableId="615598634">
    <w:abstractNumId w:val="45"/>
  </w:num>
  <w:num w:numId="18" w16cid:durableId="1566648068">
    <w:abstractNumId w:val="14"/>
  </w:num>
  <w:num w:numId="19" w16cid:durableId="1755928072">
    <w:abstractNumId w:val="33"/>
  </w:num>
  <w:num w:numId="20" w16cid:durableId="1362511070">
    <w:abstractNumId w:val="19"/>
  </w:num>
  <w:num w:numId="21" w16cid:durableId="543059328">
    <w:abstractNumId w:val="27"/>
  </w:num>
  <w:num w:numId="22" w16cid:durableId="1043214759">
    <w:abstractNumId w:val="37"/>
  </w:num>
  <w:num w:numId="23" w16cid:durableId="161508150">
    <w:abstractNumId w:val="26"/>
  </w:num>
  <w:num w:numId="24" w16cid:durableId="880477576">
    <w:abstractNumId w:val="47"/>
  </w:num>
  <w:num w:numId="25" w16cid:durableId="22948157">
    <w:abstractNumId w:val="32"/>
  </w:num>
  <w:num w:numId="26" w16cid:durableId="243611039">
    <w:abstractNumId w:val="34"/>
  </w:num>
  <w:num w:numId="27" w16cid:durableId="362169988">
    <w:abstractNumId w:val="17"/>
  </w:num>
  <w:num w:numId="28" w16cid:durableId="1539926067">
    <w:abstractNumId w:val="23"/>
  </w:num>
  <w:num w:numId="29" w16cid:durableId="1555192902">
    <w:abstractNumId w:val="44"/>
  </w:num>
  <w:num w:numId="30" w16cid:durableId="1738749520">
    <w:abstractNumId w:val="36"/>
  </w:num>
  <w:num w:numId="31" w16cid:durableId="558637121">
    <w:abstractNumId w:val="30"/>
  </w:num>
  <w:num w:numId="32" w16cid:durableId="872114008">
    <w:abstractNumId w:val="22"/>
  </w:num>
  <w:num w:numId="33" w16cid:durableId="1453404568">
    <w:abstractNumId w:val="21"/>
  </w:num>
  <w:num w:numId="34" w16cid:durableId="2046131429">
    <w:abstractNumId w:val="40"/>
  </w:num>
  <w:num w:numId="35" w16cid:durableId="62526585">
    <w:abstractNumId w:val="28"/>
  </w:num>
  <w:num w:numId="36" w16cid:durableId="2070490607">
    <w:abstractNumId w:val="24"/>
  </w:num>
  <w:num w:numId="37" w16cid:durableId="797456099">
    <w:abstractNumId w:val="41"/>
  </w:num>
  <w:num w:numId="38" w16cid:durableId="1091779144">
    <w:abstractNumId w:val="20"/>
  </w:num>
  <w:num w:numId="39" w16cid:durableId="78523433">
    <w:abstractNumId w:val="29"/>
  </w:num>
  <w:num w:numId="40" w16cid:durableId="1742367211">
    <w:abstractNumId w:val="39"/>
  </w:num>
  <w:num w:numId="41" w16cid:durableId="67264913">
    <w:abstractNumId w:val="15"/>
  </w:num>
  <w:num w:numId="42" w16cid:durableId="1020201757">
    <w:abstractNumId w:val="31"/>
  </w:num>
  <w:num w:numId="43" w16cid:durableId="1246763212">
    <w:abstractNumId w:val="43"/>
  </w:num>
  <w:num w:numId="44" w16cid:durableId="1109665705">
    <w:abstractNumId w:val="25"/>
  </w:num>
  <w:num w:numId="45" w16cid:durableId="526139793">
    <w:abstractNumId w:val="18"/>
  </w:num>
  <w:num w:numId="46" w16cid:durableId="1856117616">
    <w:abstractNumId w:val="42"/>
  </w:num>
  <w:num w:numId="47" w16cid:durableId="555240628">
    <w:abstractNumId w:val="35"/>
  </w:num>
  <w:num w:numId="48" w16cid:durableId="33569072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2629E"/>
    <w:rsid w:val="00093645"/>
    <w:rsid w:val="000B0B28"/>
    <w:rsid w:val="000F6E1D"/>
    <w:rsid w:val="001017FC"/>
    <w:rsid w:val="00174471"/>
    <w:rsid w:val="00177898"/>
    <w:rsid w:val="001835B1"/>
    <w:rsid w:val="001D4A39"/>
    <w:rsid w:val="001D6649"/>
    <w:rsid w:val="001F32A9"/>
    <w:rsid w:val="002052E7"/>
    <w:rsid w:val="00216139"/>
    <w:rsid w:val="00231E7F"/>
    <w:rsid w:val="0026195B"/>
    <w:rsid w:val="002655B4"/>
    <w:rsid w:val="002777B6"/>
    <w:rsid w:val="00284A57"/>
    <w:rsid w:val="002A5AB2"/>
    <w:rsid w:val="002E2A1E"/>
    <w:rsid w:val="002E68BB"/>
    <w:rsid w:val="00303625"/>
    <w:rsid w:val="00313B71"/>
    <w:rsid w:val="0032612C"/>
    <w:rsid w:val="00340E9E"/>
    <w:rsid w:val="003563A4"/>
    <w:rsid w:val="00362F03"/>
    <w:rsid w:val="003A7780"/>
    <w:rsid w:val="003B22F9"/>
    <w:rsid w:val="003E51B2"/>
    <w:rsid w:val="003F0836"/>
    <w:rsid w:val="00444211"/>
    <w:rsid w:val="004525A6"/>
    <w:rsid w:val="00492B0F"/>
    <w:rsid w:val="004961CB"/>
    <w:rsid w:val="004969CB"/>
    <w:rsid w:val="004A0E0D"/>
    <w:rsid w:val="004D0A65"/>
    <w:rsid w:val="004E427F"/>
    <w:rsid w:val="004F01AD"/>
    <w:rsid w:val="0051513F"/>
    <w:rsid w:val="00516771"/>
    <w:rsid w:val="0053770D"/>
    <w:rsid w:val="00540510"/>
    <w:rsid w:val="00565867"/>
    <w:rsid w:val="005A573E"/>
    <w:rsid w:val="005B5175"/>
    <w:rsid w:val="005F5521"/>
    <w:rsid w:val="00602CEB"/>
    <w:rsid w:val="00615E80"/>
    <w:rsid w:val="00624A70"/>
    <w:rsid w:val="00674478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B6123"/>
    <w:rsid w:val="007D0188"/>
    <w:rsid w:val="007E0E97"/>
    <w:rsid w:val="008037BB"/>
    <w:rsid w:val="0080677B"/>
    <w:rsid w:val="008101D4"/>
    <w:rsid w:val="008276A7"/>
    <w:rsid w:val="00885303"/>
    <w:rsid w:val="00892FA5"/>
    <w:rsid w:val="008B0BAB"/>
    <w:rsid w:val="00941721"/>
    <w:rsid w:val="0096437D"/>
    <w:rsid w:val="0099666E"/>
    <w:rsid w:val="009C4F8A"/>
    <w:rsid w:val="009D2DDC"/>
    <w:rsid w:val="009F5DCF"/>
    <w:rsid w:val="00A20A25"/>
    <w:rsid w:val="00A31727"/>
    <w:rsid w:val="00A330B2"/>
    <w:rsid w:val="00A356BE"/>
    <w:rsid w:val="00A52E64"/>
    <w:rsid w:val="00A7772F"/>
    <w:rsid w:val="00A838D3"/>
    <w:rsid w:val="00AD0555"/>
    <w:rsid w:val="00AF185C"/>
    <w:rsid w:val="00AF3830"/>
    <w:rsid w:val="00B373BB"/>
    <w:rsid w:val="00B457C4"/>
    <w:rsid w:val="00B64DFE"/>
    <w:rsid w:val="00B96C18"/>
    <w:rsid w:val="00BA1832"/>
    <w:rsid w:val="00BB5017"/>
    <w:rsid w:val="00BC3DBA"/>
    <w:rsid w:val="00CA546A"/>
    <w:rsid w:val="00CC0AEF"/>
    <w:rsid w:val="00CC3AA9"/>
    <w:rsid w:val="00CC3E67"/>
    <w:rsid w:val="00CE0327"/>
    <w:rsid w:val="00CE4112"/>
    <w:rsid w:val="00D0425F"/>
    <w:rsid w:val="00D1555C"/>
    <w:rsid w:val="00D33072"/>
    <w:rsid w:val="00D42F96"/>
    <w:rsid w:val="00D4779E"/>
    <w:rsid w:val="00D73B2F"/>
    <w:rsid w:val="00D7732D"/>
    <w:rsid w:val="00D86AE5"/>
    <w:rsid w:val="00DA68C2"/>
    <w:rsid w:val="00DA6B0B"/>
    <w:rsid w:val="00DB04BD"/>
    <w:rsid w:val="00DC7AE4"/>
    <w:rsid w:val="00E05BFD"/>
    <w:rsid w:val="00E70D6B"/>
    <w:rsid w:val="00E7127A"/>
    <w:rsid w:val="00EB3505"/>
    <w:rsid w:val="00EC2D6F"/>
    <w:rsid w:val="00EF7C07"/>
    <w:rsid w:val="00F00705"/>
    <w:rsid w:val="00F02209"/>
    <w:rsid w:val="00F20A00"/>
    <w:rsid w:val="00F628E6"/>
    <w:rsid w:val="00F64329"/>
    <w:rsid w:val="00F75F70"/>
    <w:rsid w:val="00F84C9C"/>
    <w:rsid w:val="00FB08E2"/>
    <w:rsid w:val="00FD15C3"/>
    <w:rsid w:val="00FD3376"/>
    <w:rsid w:val="00FE4895"/>
    <w:rsid w:val="00FF1A61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5A41061D88C4E44BBDC6DD27630D9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59CC81-8E81-48BD-B042-AAA335D9B78A}"/>
      </w:docPartPr>
      <w:docPartBody>
        <w:p w:rsidR="00B24441" w:rsidRDefault="00AD104C" w:rsidP="00AD104C">
          <w:pPr>
            <w:pStyle w:val="E5A41061D88C4E44BBDC6DD27630D96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031C5F"/>
    <w:rsid w:val="00046A84"/>
    <w:rsid w:val="001921A3"/>
    <w:rsid w:val="00326DFE"/>
    <w:rsid w:val="003C3E46"/>
    <w:rsid w:val="004146AA"/>
    <w:rsid w:val="00464F5C"/>
    <w:rsid w:val="00551546"/>
    <w:rsid w:val="005637BB"/>
    <w:rsid w:val="005B05E9"/>
    <w:rsid w:val="00661C2D"/>
    <w:rsid w:val="007A61AC"/>
    <w:rsid w:val="008A55C2"/>
    <w:rsid w:val="008C305B"/>
    <w:rsid w:val="009A0E5B"/>
    <w:rsid w:val="009F5003"/>
    <w:rsid w:val="00A52F9B"/>
    <w:rsid w:val="00AD104C"/>
    <w:rsid w:val="00B24441"/>
    <w:rsid w:val="00BA014D"/>
    <w:rsid w:val="00BA5B5C"/>
    <w:rsid w:val="00BF20B2"/>
    <w:rsid w:val="00CD74C0"/>
    <w:rsid w:val="00E7279A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D104C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E5A41061D88C4E44BBDC6DD27630D963">
    <w:name w:val="E5A41061D88C4E44BBDC6DD27630D963"/>
    <w:rsid w:val="00AD104C"/>
  </w:style>
  <w:style w:type="paragraph" w:customStyle="1" w:styleId="F3BBF91C344949C896A659AD6B409C89">
    <w:name w:val="F3BBF91C344949C896A659AD6B409C89"/>
    <w:rsid w:val="00AD10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276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17</cp:revision>
  <cp:lastPrinted>2009-12-03T13:50:00Z</cp:lastPrinted>
  <dcterms:created xsi:type="dcterms:W3CDTF">2022-01-26T10:39:00Z</dcterms:created>
  <dcterms:modified xsi:type="dcterms:W3CDTF">2024-01-26T14:40:00Z</dcterms:modified>
</cp:coreProperties>
</file>